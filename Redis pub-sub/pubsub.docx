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211FC6" w:rsidRDefault="00211FC6" w:rsidP="00211FC6">
      <w:pPr>
        <w:pStyle w:val="Ttulo"/>
        <w:jc w:val="center"/>
        <w:rPr>
          <w:sz w:val="28"/>
          <w:szCs w:val="28"/>
        </w:rPr>
      </w:pPr>
      <w:r w:rsidRPr="00211FC6">
        <w:rPr>
          <w:sz w:val="28"/>
          <w:szCs w:val="28"/>
        </w:rPr>
        <w:t>Bases de datos NoSQL – Fdi- UCM</w:t>
      </w:r>
    </w:p>
    <w:p w:rsidR="00194DF6" w:rsidRDefault="00211FC6">
      <w:pPr>
        <w:pStyle w:val="Ttulo1"/>
      </w:pPr>
      <w:r>
        <w:t>Práctica Redis: subscripción y Publicación</w:t>
      </w:r>
    </w:p>
    <w:p w:rsidR="004E1AED" w:rsidRDefault="004E1AED" w:rsidP="00211FC6"/>
    <w:p w:rsidR="00211FC6" w:rsidRPr="00211FC6" w:rsidRDefault="00211FC6" w:rsidP="00211FC6">
      <w:pPr>
        <w:rPr>
          <w:rFonts w:ascii="Calibri" w:hAnsi="Calibri" w:cs="Calibri"/>
          <w:sz w:val="24"/>
          <w:szCs w:val="24"/>
        </w:rPr>
      </w:pPr>
      <w:r w:rsidRPr="00211FC6">
        <w:rPr>
          <w:rFonts w:ascii="Calibri" w:hAnsi="Calibri" w:cs="Calibri"/>
          <w:sz w:val="24"/>
          <w:szCs w:val="24"/>
        </w:rPr>
        <w:t xml:space="preserve">La práctica pretende escribir un sistema que alimente de titulares de noticias una base de datos Mongo. </w:t>
      </w:r>
    </w:p>
    <w:p w:rsidR="00211FC6" w:rsidRDefault="00211FC6" w:rsidP="00211FC6">
      <w:pPr>
        <w:rPr>
          <w:rFonts w:ascii="Calibri" w:hAnsi="Calibri" w:cs="Calibri"/>
          <w:sz w:val="24"/>
          <w:szCs w:val="24"/>
        </w:rPr>
      </w:pPr>
      <w:r w:rsidRPr="00211FC6">
        <w:rPr>
          <w:rFonts w:ascii="Calibri" w:hAnsi="Calibri" w:cs="Calibri"/>
          <w:sz w:val="24"/>
          <w:szCs w:val="24"/>
        </w:rPr>
        <w:t>Como intermediario tendremos a Redis que publicará las noticias en un canal adecuado al tipo de noticas. De esto se encarga el notebook ‘</w:t>
      </w:r>
      <w:proofErr w:type="spellStart"/>
      <w:r w:rsidRPr="00211FC6">
        <w:rPr>
          <w:rFonts w:ascii="Calibri" w:hAnsi="Calibri" w:cs="Calibri"/>
          <w:sz w:val="24"/>
          <w:szCs w:val="24"/>
        </w:rPr>
        <w:t>publisher</w:t>
      </w:r>
      <w:proofErr w:type="spellEnd"/>
      <w:r w:rsidRPr="00211FC6">
        <w:rPr>
          <w:rFonts w:ascii="Calibri" w:hAnsi="Calibri" w:cs="Calibri"/>
          <w:sz w:val="24"/>
          <w:szCs w:val="24"/>
        </w:rPr>
        <w:t>’ que debemos completar. En particular</w:t>
      </w:r>
      <w:r>
        <w:rPr>
          <w:rFonts w:ascii="Calibri" w:hAnsi="Calibri" w:cs="Calibri"/>
          <w:sz w:val="24"/>
          <w:szCs w:val="24"/>
        </w:rPr>
        <w:t>,</w:t>
      </w:r>
      <w:r w:rsidRPr="00211FC6">
        <w:rPr>
          <w:rFonts w:ascii="Calibri" w:hAnsi="Calibri" w:cs="Calibri"/>
          <w:sz w:val="24"/>
          <w:szCs w:val="24"/>
        </w:rPr>
        <w:t xml:space="preserve"> se pide escribir dos funciones que comprueban qu</w:t>
      </w:r>
      <w:r>
        <w:rPr>
          <w:rFonts w:ascii="Calibri" w:hAnsi="Calibri" w:cs="Calibri"/>
          <w:sz w:val="24"/>
          <w:szCs w:val="24"/>
        </w:rPr>
        <w:t>é</w:t>
      </w:r>
      <w:r w:rsidRPr="00211FC6">
        <w:rPr>
          <w:rFonts w:ascii="Calibri" w:hAnsi="Calibri" w:cs="Calibri"/>
          <w:sz w:val="24"/>
          <w:szCs w:val="24"/>
        </w:rPr>
        <w:t xml:space="preserve"> tipo de noticia es</w:t>
      </w:r>
      <w:r>
        <w:rPr>
          <w:rFonts w:ascii="Calibri" w:hAnsi="Calibri" w:cs="Calibri"/>
          <w:sz w:val="24"/>
          <w:szCs w:val="24"/>
        </w:rPr>
        <w:t>, y otra función que a partir de estas dos publica el titular en el canal adecuado. Yo empezaría escribiendo esta parte, aunque no se puede probar hasta hacer la segunda parte, el subscriptor.</w:t>
      </w:r>
    </w:p>
    <w:p w:rsidR="00211FC6" w:rsidRDefault="00211FC6" w:rsidP="00211F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notebook subscriptor utiliza el anterior para hacer distintas pruebas. La última consiste en grabar las noticias publicadas en MongoDB.</w:t>
      </w:r>
    </w:p>
    <w:p w:rsidR="00211FC6" w:rsidRDefault="00211FC6" w:rsidP="00211FC6">
      <w:pPr>
        <w:rPr>
          <w:rFonts w:ascii="Calibri" w:hAnsi="Calibri" w:cs="Calibri"/>
          <w:sz w:val="24"/>
          <w:szCs w:val="24"/>
        </w:rPr>
      </w:pPr>
    </w:p>
    <w:p w:rsidR="00211FC6" w:rsidRPr="00211FC6" w:rsidRDefault="00211FC6" w:rsidP="00211F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olvidéis preguntar subir los dos notebooks con vuestro nombre y las soluciones.</w:t>
      </w:r>
      <w:bookmarkStart w:id="0" w:name="_GoBack"/>
      <w:bookmarkEnd w:id="0"/>
    </w:p>
    <w:sectPr w:rsidR="00211FC6" w:rsidRPr="00211FC6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D9C" w:rsidRDefault="004A4D9C">
      <w:pPr>
        <w:spacing w:after="0" w:line="240" w:lineRule="auto"/>
      </w:pPr>
      <w:r>
        <w:separator/>
      </w:r>
    </w:p>
  </w:endnote>
  <w:endnote w:type="continuationSeparator" w:id="0">
    <w:p w:rsidR="004A4D9C" w:rsidRDefault="004A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9C" w:rsidRDefault="004A4D9C">
      <w:pPr>
        <w:spacing w:after="0" w:line="240" w:lineRule="auto"/>
      </w:pPr>
      <w:r>
        <w:separator/>
      </w:r>
    </w:p>
  </w:footnote>
  <w:footnote w:type="continuationSeparator" w:id="0">
    <w:p w:rsidR="004A4D9C" w:rsidRDefault="004A4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C6"/>
    <w:rsid w:val="00117503"/>
    <w:rsid w:val="00194DF6"/>
    <w:rsid w:val="0020127B"/>
    <w:rsid w:val="00211FC6"/>
    <w:rsid w:val="004A4D9C"/>
    <w:rsid w:val="004E1AED"/>
    <w:rsid w:val="005C12A5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454E"/>
  <w15:docId w15:val="{66208AE6-2C53-43A0-998C-CC238CD6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7E016-A5A3-4E5E-9DF4-B157BE04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nomires</dc:creator>
  <cp:lastModifiedBy>nomires</cp:lastModifiedBy>
  <cp:revision>1</cp:revision>
  <dcterms:created xsi:type="dcterms:W3CDTF">2020-04-14T18:29:00Z</dcterms:created>
  <dcterms:modified xsi:type="dcterms:W3CDTF">2020-04-14T18:39:00Z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