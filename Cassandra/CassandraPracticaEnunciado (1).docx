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4C45CE" w:rsidP="004E1AED">
      <w:pPr>
        <w:pStyle w:val="Ttulo"/>
      </w:pPr>
      <w:r>
        <w:t>Cassandra - práctica</w:t>
      </w:r>
    </w:p>
    <w:p w:rsidR="00194DF6" w:rsidRDefault="00C57F0C">
      <w:pPr>
        <w:pStyle w:val="Ttulo1"/>
      </w:pPr>
      <w:r>
        <w:t>Bases de Datos NoSQL – FdI - UCM</w:t>
      </w:r>
    </w:p>
    <w:p w:rsidR="004E1AED" w:rsidRDefault="004C45CE" w:rsidP="004C45CE">
      <w:r>
        <w:t>Una empresa que gestiona viajes turísticos ha desarrollado una nueva aplicación que permite a los usuarios conectarse desde el móvil y recibir información acerca de incidencias de su viaje.</w:t>
      </w:r>
    </w:p>
    <w:p w:rsidR="004C45CE" w:rsidRDefault="004C45CE" w:rsidP="004C45CE">
      <w:r>
        <w:t>Nos interesa en particular:</w:t>
      </w:r>
    </w:p>
    <w:p w:rsidR="004C45CE" w:rsidRDefault="004C45CE" w:rsidP="004C45CE">
      <w:pPr>
        <w:pStyle w:val="Prrafodelista"/>
        <w:numPr>
          <w:ilvl w:val="0"/>
          <w:numId w:val="19"/>
        </w:numPr>
      </w:pPr>
      <w:r>
        <w:t xml:space="preserve">El </w:t>
      </w:r>
      <w:proofErr w:type="spellStart"/>
      <w:r w:rsidR="00672267">
        <w:rPr>
          <w:color w:val="0070C0"/>
        </w:rPr>
        <w:t>i</w:t>
      </w:r>
      <w:r w:rsidRPr="00672267">
        <w:rPr>
          <w:color w:val="0070C0"/>
        </w:rPr>
        <w:t>dCliente</w:t>
      </w:r>
      <w:proofErr w:type="spellEnd"/>
      <w:r>
        <w:t>, un texto, único por cada cliente</w:t>
      </w:r>
    </w:p>
    <w:p w:rsidR="004C45CE" w:rsidRDefault="004C45CE" w:rsidP="004C45CE">
      <w:pPr>
        <w:pStyle w:val="Prrafodelista"/>
        <w:numPr>
          <w:ilvl w:val="0"/>
          <w:numId w:val="19"/>
        </w:numPr>
      </w:pPr>
      <w:r>
        <w:t xml:space="preserve">El </w:t>
      </w:r>
      <w:proofErr w:type="spellStart"/>
      <w:r w:rsidR="00672267">
        <w:rPr>
          <w:color w:val="0070C0"/>
        </w:rPr>
        <w:t>i</w:t>
      </w:r>
      <w:r w:rsidRPr="00672267">
        <w:rPr>
          <w:color w:val="0070C0"/>
        </w:rPr>
        <w:t>dViaje</w:t>
      </w:r>
      <w:proofErr w:type="spellEnd"/>
      <w:r>
        <w:t xml:space="preserve">, el identificador de cada viaje, un valor </w:t>
      </w:r>
      <w:r w:rsidR="00C77D91">
        <w:t xml:space="preserve">entero </w:t>
      </w:r>
      <w:r>
        <w:t>que identifica a todos los clientes del mismo viaje.</w:t>
      </w:r>
    </w:p>
    <w:p w:rsidR="004C45CE" w:rsidRDefault="004C45CE" w:rsidP="004C45CE">
      <w:pPr>
        <w:pStyle w:val="Prrafodelista"/>
        <w:numPr>
          <w:ilvl w:val="0"/>
          <w:numId w:val="19"/>
        </w:numPr>
      </w:pPr>
      <w:r>
        <w:t xml:space="preserve">El </w:t>
      </w:r>
      <w:proofErr w:type="spellStart"/>
      <w:r w:rsidR="00672267">
        <w:rPr>
          <w:color w:val="0070C0"/>
        </w:rPr>
        <w:t>l</w:t>
      </w:r>
      <w:r w:rsidRPr="00672267">
        <w:rPr>
          <w:color w:val="0070C0"/>
        </w:rPr>
        <w:t>ugarPartida</w:t>
      </w:r>
      <w:proofErr w:type="spellEnd"/>
      <w:r w:rsidRPr="00672267">
        <w:rPr>
          <w:color w:val="0070C0"/>
        </w:rPr>
        <w:t xml:space="preserve"> </w:t>
      </w:r>
      <w:r w:rsidR="00672267">
        <w:t xml:space="preserve">un texto con el nombre del lugar del que </w:t>
      </w:r>
      <w:r>
        <w:t>se parte</w:t>
      </w:r>
    </w:p>
    <w:p w:rsidR="004C45CE" w:rsidRDefault="004C45CE" w:rsidP="004C45CE">
      <w:pPr>
        <w:pStyle w:val="Prrafodelista"/>
        <w:numPr>
          <w:ilvl w:val="0"/>
          <w:numId w:val="19"/>
        </w:numPr>
      </w:pPr>
      <w:r>
        <w:t xml:space="preserve">El </w:t>
      </w:r>
      <w:proofErr w:type="spellStart"/>
      <w:r w:rsidR="00672267">
        <w:rPr>
          <w:color w:val="0070C0"/>
        </w:rPr>
        <w:t>l</w:t>
      </w:r>
      <w:r w:rsidRPr="00672267">
        <w:rPr>
          <w:color w:val="0070C0"/>
        </w:rPr>
        <w:t>ugarDestino</w:t>
      </w:r>
      <w:proofErr w:type="spellEnd"/>
      <w:r w:rsidRPr="00672267">
        <w:rPr>
          <w:color w:val="0070C0"/>
        </w:rPr>
        <w:t xml:space="preserve"> </w:t>
      </w:r>
      <w:r w:rsidR="00672267">
        <w:t>un texto con el nombre del lugar de destino</w:t>
      </w:r>
    </w:p>
    <w:p w:rsidR="00672267" w:rsidRDefault="00672267" w:rsidP="004C45CE">
      <w:pPr>
        <w:pStyle w:val="Prrafodelista"/>
        <w:numPr>
          <w:ilvl w:val="0"/>
          <w:numId w:val="19"/>
        </w:numPr>
      </w:pPr>
      <w:r>
        <w:t xml:space="preserve">La </w:t>
      </w:r>
      <w:proofErr w:type="spellStart"/>
      <w:r>
        <w:rPr>
          <w:color w:val="0070C0"/>
        </w:rPr>
        <w:t>f</w:t>
      </w:r>
      <w:r w:rsidRPr="00672267">
        <w:rPr>
          <w:color w:val="0070C0"/>
        </w:rPr>
        <w:t>echaPartida</w:t>
      </w:r>
      <w:proofErr w:type="spellEnd"/>
      <w:r>
        <w:t>, un valor tipo Date con la fecha de salida</w:t>
      </w:r>
    </w:p>
    <w:p w:rsidR="004C45CE" w:rsidRDefault="00672267" w:rsidP="004C45CE">
      <w:pPr>
        <w:pStyle w:val="Prrafodelista"/>
        <w:numPr>
          <w:ilvl w:val="0"/>
          <w:numId w:val="19"/>
        </w:numPr>
      </w:pPr>
      <w:r>
        <w:t xml:space="preserve">El </w:t>
      </w:r>
      <w:proofErr w:type="spellStart"/>
      <w:r w:rsidRPr="00672267">
        <w:rPr>
          <w:color w:val="0070C0"/>
        </w:rPr>
        <w:t>numDias</w:t>
      </w:r>
      <w:proofErr w:type="spellEnd"/>
      <w:r>
        <w:t>, un entero con los días que durará el viaje.</w:t>
      </w:r>
    </w:p>
    <w:p w:rsidR="00672267" w:rsidRDefault="00672267" w:rsidP="00672267">
      <w:pPr>
        <w:pStyle w:val="Prrafodelista"/>
        <w:numPr>
          <w:ilvl w:val="0"/>
          <w:numId w:val="19"/>
        </w:numPr>
      </w:pPr>
      <w:r>
        <w:t xml:space="preserve">Los </w:t>
      </w:r>
      <w:r w:rsidRPr="00672267">
        <w:rPr>
          <w:color w:val="0070C0"/>
        </w:rPr>
        <w:t>hitos</w:t>
      </w:r>
      <w:r>
        <w:t xml:space="preserve"> del viaje, que pueden incluir transbordos, incidentes, etc. Cada hito viene dado por un campo de texto con el nombre del hito y </w:t>
      </w:r>
      <w:r w:rsidR="00015A06">
        <w:t xml:space="preserve">su valor asociado, y puede ir cambiando. </w:t>
      </w:r>
    </w:p>
    <w:p w:rsidR="00015A06" w:rsidRDefault="00015A06" w:rsidP="00015A06">
      <w:pPr>
        <w:ind w:left="360"/>
      </w:pPr>
      <w:r>
        <w:t xml:space="preserve">Se </w:t>
      </w:r>
      <w:r w:rsidR="00C77D91">
        <w:t xml:space="preserve">sabe que sobre todo se </w:t>
      </w:r>
      <w:r>
        <w:t xml:space="preserve">quieren realizar </w:t>
      </w:r>
      <w:r w:rsidR="00C77D91">
        <w:t>consultas del siguiente estilo.</w:t>
      </w:r>
    </w:p>
    <w:p w:rsidR="00015A06" w:rsidRDefault="00E56E26" w:rsidP="00E56E26">
      <w:pPr>
        <w:pStyle w:val="Prrafodelista"/>
        <w:numPr>
          <w:ilvl w:val="0"/>
          <w:numId w:val="20"/>
        </w:numPr>
      </w:pPr>
      <w:r>
        <w:t>C</w:t>
      </w:r>
      <w:r w:rsidR="00015A06">
        <w:t>onocer</w:t>
      </w:r>
      <w:r w:rsidR="0099778D">
        <w:t>, para cada</w:t>
      </w:r>
      <w:r w:rsidR="00015A06">
        <w:t xml:space="preserve"> </w:t>
      </w:r>
      <w:r>
        <w:t>viaje</w:t>
      </w:r>
      <w:r w:rsidR="00015A06">
        <w:t xml:space="preserve"> de</w:t>
      </w:r>
      <w:r>
        <w:t xml:space="preserve">l cliente </w:t>
      </w:r>
      <w:proofErr w:type="spellStart"/>
      <w:r w:rsidRPr="00E56E26">
        <w:rPr>
          <w:i/>
          <w:color w:val="0070C0"/>
        </w:rPr>
        <w:t>idCliente</w:t>
      </w:r>
      <w:proofErr w:type="spellEnd"/>
      <w:r>
        <w:t>=</w:t>
      </w:r>
      <w:r w:rsidRPr="00E56E26">
        <w:t xml:space="preserve"> </w:t>
      </w:r>
      <w:r>
        <w:t>'</w:t>
      </w:r>
      <w:r w:rsidR="00EA5FE3">
        <w:t>B</w:t>
      </w:r>
      <w:r>
        <w:t>ertoldo'</w:t>
      </w:r>
      <w:r w:rsidR="0099778D">
        <w:t>, el lugar de partida, el de destino, la fecha de partida y el número de días</w:t>
      </w:r>
      <w:r>
        <w:t xml:space="preserve">. Los datos deben estar ordenados por </w:t>
      </w:r>
      <w:r w:rsidR="002E1598">
        <w:t xml:space="preserve">la </w:t>
      </w:r>
      <w:proofErr w:type="spellStart"/>
      <w:r w:rsidR="002E1598" w:rsidRPr="0099778D">
        <w:rPr>
          <w:color w:val="0070C0"/>
        </w:rPr>
        <w:t>fecha</w:t>
      </w:r>
      <w:r w:rsidR="0099778D" w:rsidRPr="0099778D">
        <w:rPr>
          <w:color w:val="0070C0"/>
        </w:rPr>
        <w:t>P</w:t>
      </w:r>
      <w:r w:rsidR="002E1598" w:rsidRPr="0099778D">
        <w:rPr>
          <w:color w:val="0070C0"/>
        </w:rPr>
        <w:t>artida</w:t>
      </w:r>
      <w:proofErr w:type="spellEnd"/>
      <w:r w:rsidR="00C77D91" w:rsidRPr="0099778D">
        <w:rPr>
          <w:color w:val="0070C0"/>
        </w:rPr>
        <w:t xml:space="preserve"> </w:t>
      </w:r>
      <w:r w:rsidR="00C77D91">
        <w:t>comenzando por el último realizado.</w:t>
      </w:r>
    </w:p>
    <w:p w:rsidR="00E56E26" w:rsidRDefault="00E56E26" w:rsidP="004E3E60">
      <w:pPr>
        <w:pStyle w:val="Prrafodelista"/>
        <w:numPr>
          <w:ilvl w:val="0"/>
          <w:numId w:val="20"/>
        </w:numPr>
      </w:pPr>
      <w:r>
        <w:t>También se quieren conocer to</w:t>
      </w:r>
      <w:r w:rsidR="002E1598">
        <w:t xml:space="preserve">dos los </w:t>
      </w:r>
      <w:r w:rsidR="0099778D">
        <w:t>clientes (</w:t>
      </w:r>
      <w:proofErr w:type="spellStart"/>
      <w:r w:rsidR="0099778D" w:rsidRPr="0099778D">
        <w:rPr>
          <w:color w:val="0070C0"/>
        </w:rPr>
        <w:t>IdCliente</w:t>
      </w:r>
      <w:proofErr w:type="spellEnd"/>
      <w:r w:rsidR="0099778D">
        <w:t xml:space="preserve">) con sus </w:t>
      </w:r>
      <w:r w:rsidR="0099778D" w:rsidRPr="0099778D">
        <w:rPr>
          <w:color w:val="0070C0"/>
        </w:rPr>
        <w:t xml:space="preserve">hitos </w:t>
      </w:r>
      <w:r w:rsidR="0099778D">
        <w:t>y el número de días para e</w:t>
      </w:r>
      <w:r w:rsidR="002E1598">
        <w:t xml:space="preserve">l </w:t>
      </w:r>
      <w:proofErr w:type="spellStart"/>
      <w:r w:rsidR="002E1598" w:rsidRPr="002E1598">
        <w:rPr>
          <w:i/>
          <w:color w:val="0070C0"/>
        </w:rPr>
        <w:t>idViaje</w:t>
      </w:r>
      <w:proofErr w:type="spellEnd"/>
      <w:r w:rsidR="002E1598">
        <w:t>=</w:t>
      </w:r>
      <w:r w:rsidR="00597926">
        <w:t>3</w:t>
      </w:r>
      <w:r w:rsidR="002E1598">
        <w:t>.</w:t>
      </w:r>
      <w:r w:rsidR="00C77D91">
        <w:t xml:space="preserve"> Los datos deben estar ordenado</w:t>
      </w:r>
      <w:r w:rsidR="0099778D">
        <w:t>s</w:t>
      </w:r>
      <w:r w:rsidR="00C77D91">
        <w:t xml:space="preserve"> de forma ascendente por el </w:t>
      </w:r>
      <w:proofErr w:type="spellStart"/>
      <w:r w:rsidR="00C77D91" w:rsidRPr="0099778D">
        <w:rPr>
          <w:color w:val="0070C0"/>
        </w:rPr>
        <w:t>IdCliente</w:t>
      </w:r>
      <w:proofErr w:type="spellEnd"/>
      <w:r w:rsidR="00C77D91">
        <w:t>.</w:t>
      </w:r>
    </w:p>
    <w:p w:rsidR="002E1598" w:rsidRDefault="002E1598" w:rsidP="002E1598">
      <w:pPr>
        <w:ind w:left="360"/>
      </w:pPr>
      <w:r>
        <w:t>Notas:</w:t>
      </w:r>
    </w:p>
    <w:p w:rsidR="002E1598" w:rsidRDefault="002E1598" w:rsidP="002E1598">
      <w:pPr>
        <w:pStyle w:val="Prrafodelista"/>
        <w:numPr>
          <w:ilvl w:val="0"/>
          <w:numId w:val="19"/>
        </w:numPr>
      </w:pPr>
      <w:r>
        <w:t xml:space="preserve">El </w:t>
      </w:r>
      <w:proofErr w:type="spellStart"/>
      <w:r w:rsidRPr="00C77D91">
        <w:rPr>
          <w:color w:val="0070C0"/>
        </w:rPr>
        <w:t>idCliente</w:t>
      </w:r>
      <w:proofErr w:type="spellEnd"/>
      <w:r w:rsidRPr="00C77D91">
        <w:rPr>
          <w:color w:val="0070C0"/>
        </w:rPr>
        <w:t xml:space="preserve"> </w:t>
      </w:r>
      <w:r>
        <w:t>reparte bien los datos por los nodos</w:t>
      </w:r>
      <w:r w:rsidR="00C77D91">
        <w:t>.</w:t>
      </w:r>
    </w:p>
    <w:p w:rsidR="002E1598" w:rsidRDefault="002E1598" w:rsidP="002E1598">
      <w:pPr>
        <w:pStyle w:val="Prrafodelista"/>
        <w:numPr>
          <w:ilvl w:val="0"/>
          <w:numId w:val="19"/>
        </w:numPr>
      </w:pPr>
      <w:proofErr w:type="gramStart"/>
      <w:r>
        <w:t>Igualmente</w:t>
      </w:r>
      <w:proofErr w:type="gramEnd"/>
      <w:r>
        <w:t xml:space="preserve"> el </w:t>
      </w:r>
      <w:proofErr w:type="spellStart"/>
      <w:r w:rsidRPr="00C77D91">
        <w:rPr>
          <w:color w:val="0070C0"/>
        </w:rPr>
        <w:t>idViaje</w:t>
      </w:r>
      <w:proofErr w:type="spellEnd"/>
      <w:r w:rsidR="00C77D91" w:rsidRPr="00C77D91">
        <w:rPr>
          <w:color w:val="0070C0"/>
        </w:rPr>
        <w:t xml:space="preserve"> </w:t>
      </w:r>
      <w:r w:rsidR="00C77D91">
        <w:t>reparte bastante bien los datos por los nodos.</w:t>
      </w:r>
    </w:p>
    <w:p w:rsidR="00C77D91" w:rsidRDefault="00C77D91" w:rsidP="002E1598">
      <w:pPr>
        <w:pStyle w:val="Prrafodelista"/>
        <w:numPr>
          <w:ilvl w:val="0"/>
          <w:numId w:val="19"/>
        </w:numPr>
      </w:pPr>
      <w:r>
        <w:t xml:space="preserve">La pareja </w:t>
      </w:r>
      <w:proofErr w:type="spellStart"/>
      <w:r w:rsidRPr="0099778D">
        <w:rPr>
          <w:color w:val="0070C0"/>
        </w:rPr>
        <w:t>idCliente</w:t>
      </w:r>
      <w:proofErr w:type="spellEnd"/>
      <w:r>
        <w:t xml:space="preserve">, </w:t>
      </w:r>
      <w:proofErr w:type="spellStart"/>
      <w:r w:rsidRPr="0099778D">
        <w:rPr>
          <w:color w:val="0070C0"/>
        </w:rPr>
        <w:t>idViaje</w:t>
      </w:r>
      <w:proofErr w:type="spellEnd"/>
      <w:r w:rsidRPr="0099778D">
        <w:rPr>
          <w:color w:val="0070C0"/>
        </w:rPr>
        <w:t xml:space="preserve"> </w:t>
      </w:r>
      <w:r>
        <w:t xml:space="preserve">no se puede repetir (un cliente no puede hacer el mismo viaje dos veces, tendría un </w:t>
      </w:r>
      <w:proofErr w:type="spellStart"/>
      <w:r w:rsidRPr="0099778D">
        <w:rPr>
          <w:color w:val="0070C0"/>
        </w:rPr>
        <w:t>idViaje</w:t>
      </w:r>
      <w:proofErr w:type="spellEnd"/>
      <w:r w:rsidRPr="0099778D">
        <w:rPr>
          <w:color w:val="0070C0"/>
        </w:rPr>
        <w:t xml:space="preserve"> </w:t>
      </w:r>
      <w:r>
        <w:t>distinto la segunda vez)</w:t>
      </w:r>
    </w:p>
    <w:p w:rsidR="00C77D91" w:rsidRDefault="00C77D91" w:rsidP="002E1598">
      <w:pPr>
        <w:pStyle w:val="Prrafodelista"/>
        <w:numPr>
          <w:ilvl w:val="0"/>
          <w:numId w:val="19"/>
        </w:numPr>
      </w:pPr>
      <w:r>
        <w:t xml:space="preserve">Tampoco se puede repetir </w:t>
      </w:r>
      <w:proofErr w:type="spellStart"/>
      <w:r w:rsidRPr="0099778D">
        <w:rPr>
          <w:color w:val="0070C0"/>
        </w:rPr>
        <w:t>idCliente</w:t>
      </w:r>
      <w:proofErr w:type="spellEnd"/>
      <w:r>
        <w:t xml:space="preserve">, </w:t>
      </w:r>
      <w:proofErr w:type="spellStart"/>
      <w:r w:rsidRPr="0099778D">
        <w:rPr>
          <w:color w:val="0070C0"/>
        </w:rPr>
        <w:t>fechaPartida</w:t>
      </w:r>
      <w:proofErr w:type="spellEnd"/>
      <w:r w:rsidRPr="0099778D">
        <w:rPr>
          <w:color w:val="0070C0"/>
        </w:rPr>
        <w:t xml:space="preserve"> </w:t>
      </w:r>
      <w:r>
        <w:t>(no puede salir el mismo día hacía dos destinos, todos los viajes son de al menos un día de duración).</w:t>
      </w:r>
      <w:r w:rsidR="00EA5FE3">
        <w:t xml:space="preserve"> </w:t>
      </w:r>
    </w:p>
    <w:p w:rsidR="00C77D91" w:rsidRDefault="00C77D91" w:rsidP="00C77D91">
      <w:r>
        <w:t>P1 Escribir la definición de la tabla(s) necesaria(s) (</w:t>
      </w: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>….</w:t>
      </w:r>
      <w:proofErr w:type="gramEnd"/>
      <w:r>
        <w:t>)</w:t>
      </w:r>
      <w:r w:rsidR="00EA5FE3">
        <w:t>.</w:t>
      </w:r>
    </w:p>
    <w:p w:rsidR="0099778D" w:rsidRDefault="00C77D91" w:rsidP="00C77D91">
      <w:r>
        <w:t xml:space="preserve">P2 Bertoldo se va de viaje </w:t>
      </w:r>
      <w:r w:rsidR="0099778D">
        <w:t xml:space="preserve">desde Madrid </w:t>
      </w:r>
      <w:r>
        <w:t>a París, con salida el 2019-05-02. El viaje</w:t>
      </w:r>
      <w:r w:rsidR="0099778D">
        <w:t xml:space="preserve">, con identificador </w:t>
      </w:r>
      <w:r w:rsidR="00EA5FE3">
        <w:t>3</w:t>
      </w:r>
      <w:r w:rsidR="0099778D">
        <w:t>,</w:t>
      </w:r>
      <w:r>
        <w:t xml:space="preserve"> dura dos días</w:t>
      </w:r>
      <w:r w:rsidR="0099778D">
        <w:t xml:space="preserve">.  En los </w:t>
      </w:r>
      <w:r w:rsidR="0099778D" w:rsidRPr="00EA5FE3">
        <w:rPr>
          <w:color w:val="0070C0"/>
        </w:rPr>
        <w:t xml:space="preserve">hitos </w:t>
      </w:r>
      <w:r w:rsidR="0099778D">
        <w:t xml:space="preserve">queremos apuntarle </w:t>
      </w:r>
      <w:r w:rsidR="00EA5FE3">
        <w:t xml:space="preserve">solo uno, </w:t>
      </w:r>
      <w:r w:rsidR="00B152CF">
        <w:t xml:space="preserve">con </w:t>
      </w:r>
      <w:proofErr w:type="gramStart"/>
      <w:r w:rsidR="00B152CF">
        <w:t xml:space="preserve">clave  </w:t>
      </w:r>
      <w:r w:rsidR="00B152CF" w:rsidRPr="00B152CF">
        <w:t>'</w:t>
      </w:r>
      <w:proofErr w:type="spellStart"/>
      <w:proofErr w:type="gramEnd"/>
      <w:r w:rsidR="00B152CF" w:rsidRPr="00B152CF">
        <w:t>Versailles</w:t>
      </w:r>
      <w:proofErr w:type="spellEnd"/>
      <w:r w:rsidR="00B152CF" w:rsidRPr="00B152CF">
        <w:t>'</w:t>
      </w:r>
      <w:r w:rsidR="00B152CF">
        <w:t xml:space="preserve">, y con valor </w:t>
      </w:r>
      <w:r w:rsidR="00B152CF" w:rsidRPr="00B152CF">
        <w:t>'3-05 contacta agencia'</w:t>
      </w:r>
      <w:r w:rsidR="00B152CF">
        <w:t>.</w:t>
      </w:r>
    </w:p>
    <w:p w:rsidR="00B152CF" w:rsidRDefault="00B152CF" w:rsidP="00C77D91">
      <w:r>
        <w:t xml:space="preserve">Herminia también va al mismo viaje, con todos los datos iguales, salvo el </w:t>
      </w:r>
      <w:proofErr w:type="spellStart"/>
      <w:r>
        <w:t>idCliente</w:t>
      </w:r>
      <w:proofErr w:type="spellEnd"/>
      <w:r>
        <w:t xml:space="preserve">, que es </w:t>
      </w:r>
      <w:r w:rsidRPr="00B152CF">
        <w:t>'Herminia'</w:t>
      </w:r>
      <w:r>
        <w:t xml:space="preserve">, y el lugar de partida que </w:t>
      </w:r>
      <w:proofErr w:type="gramStart"/>
      <w:r>
        <w:t xml:space="preserve">es  </w:t>
      </w:r>
      <w:r w:rsidRPr="00B152CF">
        <w:t>'</w:t>
      </w:r>
      <w:proofErr w:type="gramEnd"/>
      <w:r w:rsidRPr="00B152CF">
        <w:t>Barcelona'</w:t>
      </w:r>
      <w:r>
        <w:t>.</w:t>
      </w:r>
    </w:p>
    <w:p w:rsidR="00B152CF" w:rsidRDefault="00B152CF" w:rsidP="00B152CF">
      <w:r>
        <w:t xml:space="preserve">Finalmente tenemos otro viaje de Bertoldo, esta vez de Madrid a </w:t>
      </w:r>
      <w:proofErr w:type="spellStart"/>
      <w:r>
        <w:t>Tokyo</w:t>
      </w:r>
      <w:proofErr w:type="spellEnd"/>
      <w:r>
        <w:t xml:space="preserve">, con salida el 2019-06-01. El viaje, con identificador 4, dura 7 días, y en los </w:t>
      </w:r>
      <w:r w:rsidRPr="00EA5FE3">
        <w:rPr>
          <w:color w:val="0070C0"/>
        </w:rPr>
        <w:t xml:space="preserve">hitos </w:t>
      </w:r>
      <w:r>
        <w:t xml:space="preserve">queremos apuntarle solo uno, con </w:t>
      </w:r>
      <w:proofErr w:type="gramStart"/>
      <w:r>
        <w:t xml:space="preserve">clave  </w:t>
      </w:r>
      <w:r w:rsidRPr="00B152CF">
        <w:t>'</w:t>
      </w:r>
      <w:proofErr w:type="gramEnd"/>
      <w:r>
        <w:t>Transbordo</w:t>
      </w:r>
      <w:r w:rsidRPr="00B152CF">
        <w:t>'</w:t>
      </w:r>
      <w:r>
        <w:t xml:space="preserve">, y con valor </w:t>
      </w:r>
      <w:r w:rsidRPr="00B152CF">
        <w:t>'</w:t>
      </w:r>
      <w:r>
        <w:t>Frankfurt, puerta C27</w:t>
      </w:r>
      <w:r w:rsidRPr="00B152CF">
        <w:t>'</w:t>
      </w:r>
      <w:r>
        <w:t xml:space="preserve">.  Escribe los </w:t>
      </w:r>
      <w:proofErr w:type="spellStart"/>
      <w:r w:rsidRPr="00B152CF">
        <w:rPr>
          <w:i/>
        </w:rPr>
        <w:t>insert</w:t>
      </w:r>
      <w:proofErr w:type="spellEnd"/>
      <w:r>
        <w:t xml:space="preserve"> correspondiente</w:t>
      </w:r>
      <w:r w:rsidR="00E30EE1">
        <w:t>s</w:t>
      </w:r>
      <w:r>
        <w:t xml:space="preserve"> a est</w:t>
      </w:r>
      <w:r w:rsidR="00E30EE1">
        <w:t>os</w:t>
      </w:r>
      <w:r>
        <w:t xml:space="preserve"> viaje</w:t>
      </w:r>
      <w:r w:rsidR="00363153">
        <w:t>s</w:t>
      </w:r>
      <w:r>
        <w:t>.</w:t>
      </w:r>
    </w:p>
    <w:p w:rsidR="00B152CF" w:rsidRDefault="00B152CF" w:rsidP="00C77D91">
      <w:r>
        <w:t>P3</w:t>
      </w:r>
      <w:r w:rsidR="00597926">
        <w:t xml:space="preserve"> Escribir las consultas 1) y 2) del enunciado. Las salidas esperadas</w:t>
      </w:r>
    </w:p>
    <w:p w:rsidR="00597926" w:rsidRDefault="00597926" w:rsidP="00C77D91"/>
    <w:p w:rsidR="00E30EE1" w:rsidRDefault="00597926" w:rsidP="00597926">
      <w:pPr>
        <w:spacing w:before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597926" w:rsidRPr="00597926" w:rsidRDefault="00597926" w:rsidP="00597926">
      <w:pPr>
        <w:spacing w:before="0" w:line="240" w:lineRule="auto"/>
        <w:rPr>
          <w:rFonts w:ascii="Consolas" w:hAnsi="Consolas"/>
        </w:rPr>
      </w:pPr>
      <w:proofErr w:type="spellStart"/>
      <w:r w:rsidRPr="00597926">
        <w:rPr>
          <w:rFonts w:ascii="Consolas" w:hAnsi="Consolas"/>
        </w:rPr>
        <w:t>lugarpartida</w:t>
      </w:r>
      <w:proofErr w:type="spellEnd"/>
      <w:r w:rsidRPr="00597926">
        <w:rPr>
          <w:rFonts w:ascii="Consolas" w:hAnsi="Consolas"/>
        </w:rPr>
        <w:t xml:space="preserve"> | </w:t>
      </w:r>
      <w:proofErr w:type="spellStart"/>
      <w:r w:rsidRPr="00597926">
        <w:rPr>
          <w:rFonts w:ascii="Consolas" w:hAnsi="Consolas"/>
        </w:rPr>
        <w:t>lugardestino</w:t>
      </w:r>
      <w:proofErr w:type="spellEnd"/>
      <w:r w:rsidRPr="00597926">
        <w:rPr>
          <w:rFonts w:ascii="Consolas" w:hAnsi="Consolas"/>
        </w:rPr>
        <w:t xml:space="preserve"> | </w:t>
      </w:r>
      <w:proofErr w:type="spellStart"/>
      <w:r w:rsidRPr="00597926">
        <w:rPr>
          <w:rFonts w:ascii="Consolas" w:hAnsi="Consolas"/>
        </w:rPr>
        <w:t>fechapartida</w:t>
      </w:r>
      <w:proofErr w:type="spellEnd"/>
      <w:r w:rsidRPr="00597926">
        <w:rPr>
          <w:rFonts w:ascii="Consolas" w:hAnsi="Consolas"/>
        </w:rPr>
        <w:t xml:space="preserve"> | </w:t>
      </w:r>
      <w:proofErr w:type="spellStart"/>
      <w:r w:rsidRPr="00597926">
        <w:rPr>
          <w:rFonts w:ascii="Consolas" w:hAnsi="Consolas"/>
        </w:rPr>
        <w:t>numdias</w:t>
      </w:r>
      <w:proofErr w:type="spellEnd"/>
    </w:p>
    <w:p w:rsidR="00597926" w:rsidRPr="00597926" w:rsidRDefault="00597926" w:rsidP="00597926">
      <w:pPr>
        <w:spacing w:before="0" w:line="240" w:lineRule="auto"/>
        <w:rPr>
          <w:rFonts w:ascii="Consolas" w:hAnsi="Consolas"/>
        </w:rPr>
      </w:pPr>
      <w:r w:rsidRPr="00597926">
        <w:rPr>
          <w:rFonts w:ascii="Consolas" w:hAnsi="Consolas"/>
        </w:rPr>
        <w:t>--------------+--------------+--------------+---------</w:t>
      </w:r>
    </w:p>
    <w:p w:rsidR="00597926" w:rsidRPr="00597926" w:rsidRDefault="00597926" w:rsidP="00597926">
      <w:pPr>
        <w:spacing w:before="0" w:line="240" w:lineRule="auto"/>
        <w:rPr>
          <w:rFonts w:ascii="Consolas" w:hAnsi="Consolas"/>
        </w:rPr>
      </w:pPr>
      <w:r w:rsidRPr="00597926">
        <w:rPr>
          <w:rFonts w:ascii="Consolas" w:hAnsi="Consolas"/>
        </w:rPr>
        <w:t xml:space="preserve">       Madrid |        </w:t>
      </w:r>
      <w:proofErr w:type="spellStart"/>
      <w:r w:rsidRPr="00597926">
        <w:rPr>
          <w:rFonts w:ascii="Consolas" w:hAnsi="Consolas"/>
        </w:rPr>
        <w:t>Tokyo</w:t>
      </w:r>
      <w:proofErr w:type="spellEnd"/>
      <w:r w:rsidRPr="00597926">
        <w:rPr>
          <w:rFonts w:ascii="Consolas" w:hAnsi="Consolas"/>
        </w:rPr>
        <w:t xml:space="preserve"> |   2019-06-01 |       7</w:t>
      </w:r>
    </w:p>
    <w:p w:rsidR="00597926" w:rsidRPr="00597926" w:rsidRDefault="00597926" w:rsidP="00597926">
      <w:pPr>
        <w:spacing w:before="0" w:line="240" w:lineRule="auto"/>
        <w:rPr>
          <w:rFonts w:ascii="Consolas" w:hAnsi="Consolas"/>
        </w:rPr>
      </w:pPr>
      <w:r w:rsidRPr="00597926">
        <w:rPr>
          <w:rFonts w:ascii="Consolas" w:hAnsi="Consolas"/>
        </w:rPr>
        <w:t xml:space="preserve">       Madrid |        París |   2019-05-02 |       2</w:t>
      </w:r>
    </w:p>
    <w:p w:rsidR="00597926" w:rsidRDefault="00597926" w:rsidP="00C77D91">
      <w:r>
        <w:t>Y</w:t>
      </w:r>
    </w:p>
    <w:p w:rsidR="00573A4E" w:rsidRDefault="00573A4E" w:rsidP="00573A4E">
      <w:proofErr w:type="spellStart"/>
      <w:r>
        <w:t>idcliente</w:t>
      </w:r>
      <w:proofErr w:type="spellEnd"/>
      <w:r>
        <w:t xml:space="preserve"> | hitos</w:t>
      </w:r>
    </w:p>
    <w:p w:rsidR="00573A4E" w:rsidRDefault="00573A4E" w:rsidP="00573A4E">
      <w:r>
        <w:t>-----------+-----------------------------------------</w:t>
      </w:r>
    </w:p>
    <w:p w:rsidR="00573A4E" w:rsidRDefault="00573A4E" w:rsidP="00573A4E">
      <w:r>
        <w:t xml:space="preserve">  Bertoldo | {'</w:t>
      </w:r>
      <w:proofErr w:type="spellStart"/>
      <w:r>
        <w:t>Versailles</w:t>
      </w:r>
      <w:proofErr w:type="spellEnd"/>
      <w:r>
        <w:t>': '3-05 contacta agencia'}</w:t>
      </w:r>
    </w:p>
    <w:p w:rsidR="00573A4E" w:rsidRDefault="00573A4E" w:rsidP="00573A4E">
      <w:r>
        <w:t xml:space="preserve">  Herminia | {'</w:t>
      </w:r>
      <w:proofErr w:type="spellStart"/>
      <w:r>
        <w:t>Versailles</w:t>
      </w:r>
      <w:proofErr w:type="spellEnd"/>
      <w:r>
        <w:t>': '3-05 contacta agencia'}</w:t>
      </w:r>
    </w:p>
    <w:p w:rsidR="00597926" w:rsidRDefault="00597926" w:rsidP="00C77D91">
      <w:r>
        <w:t xml:space="preserve">P4. Queremos </w:t>
      </w:r>
      <w:r w:rsidR="00F409F8">
        <w:t>añadir a</w:t>
      </w:r>
      <w:r w:rsidR="00573A4E">
        <w:t xml:space="preserve"> al viaje con </w:t>
      </w:r>
      <w:proofErr w:type="spellStart"/>
      <w:r w:rsidR="00573A4E">
        <w:t>Idviaje</w:t>
      </w:r>
      <w:proofErr w:type="spellEnd"/>
      <w:r w:rsidR="008B65A5">
        <w:t>=3</w:t>
      </w:r>
      <w:r w:rsidR="00573A4E">
        <w:t xml:space="preserve"> de</w:t>
      </w:r>
      <w:r w:rsidR="00F409F8">
        <w:t xml:space="preserve"> Bertoldo el hito </w:t>
      </w:r>
      <w:r w:rsidR="00573A4E" w:rsidRPr="00573A4E">
        <w:t xml:space="preserve">{'regreso' : '2019-05-04'} </w:t>
      </w:r>
      <w:r w:rsidR="00573A4E">
        <w:t xml:space="preserve"> ( el resto de sus hitos deben quedar igual, al igual que el resto de los viajes y clientes). Escribir la instrucción adecuada.</w:t>
      </w:r>
    </w:p>
    <w:p w:rsidR="00573A4E" w:rsidRDefault="00573A4E" w:rsidP="0030265C">
      <w:r>
        <w:t xml:space="preserve">P5. </w:t>
      </w:r>
      <w:r w:rsidR="0030265C">
        <w:t xml:space="preserve">Queremos obtener el lugar de partida, el lugar de destino y la fecha de todos los viajes del cliente con </w:t>
      </w:r>
      <w:proofErr w:type="gramStart"/>
      <w:r w:rsidR="0030265C">
        <w:t>id  ‘</w:t>
      </w:r>
      <w:proofErr w:type="gramEnd"/>
      <w:r w:rsidR="0030265C">
        <w:t>Bertoldo’ cuya fecha de partida sea el '2019-06-01 o bien el  '2019-05-02' o bien el ‘2020-01-01’.</w:t>
      </w:r>
      <w:r w:rsidR="006F12F6">
        <w:t xml:space="preserve"> Se debe obtener esta información con un solo select.</w:t>
      </w:r>
      <w:r w:rsidR="0075377A">
        <w:t>º</w:t>
      </w:r>
      <w:bookmarkStart w:id="0" w:name="_GoBack"/>
      <w:bookmarkEnd w:id="0"/>
    </w:p>
    <w:p w:rsidR="00573A4E" w:rsidRDefault="00573A4E" w:rsidP="00C77D91"/>
    <w:p w:rsidR="00573A4E" w:rsidRDefault="00573A4E" w:rsidP="00C77D91">
      <w:r w:rsidRPr="00573A4E">
        <w:rPr>
          <w:b/>
        </w:rPr>
        <w:t>Entrega</w:t>
      </w:r>
      <w:r>
        <w:t xml:space="preserve">: copiar las respuestas al fichero </w:t>
      </w:r>
      <w:r>
        <w:rPr>
          <w:i/>
        </w:rPr>
        <w:t>respuestas</w:t>
      </w:r>
      <w:r>
        <w:t>.</w:t>
      </w:r>
      <w:r w:rsidRPr="00573A4E">
        <w:rPr>
          <w:i/>
        </w:rPr>
        <w:t>txt</w:t>
      </w:r>
      <w:r>
        <w:t xml:space="preserve"> y subirlo al </w:t>
      </w:r>
      <w:r w:rsidR="002F1C82">
        <w:t>campus virtual</w:t>
      </w:r>
    </w:p>
    <w:p w:rsidR="00573A4E" w:rsidRDefault="00573A4E" w:rsidP="00C77D91"/>
    <w:sectPr w:rsidR="00573A4E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14B" w:rsidRDefault="0041714B">
      <w:pPr>
        <w:spacing w:after="0" w:line="240" w:lineRule="auto"/>
      </w:pPr>
      <w:r>
        <w:separator/>
      </w:r>
    </w:p>
  </w:endnote>
  <w:endnote w:type="continuationSeparator" w:id="0">
    <w:p w:rsidR="0041714B" w:rsidRDefault="0041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75377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14B" w:rsidRDefault="0041714B">
      <w:pPr>
        <w:spacing w:after="0" w:line="240" w:lineRule="auto"/>
      </w:pPr>
      <w:r>
        <w:separator/>
      </w:r>
    </w:p>
  </w:footnote>
  <w:footnote w:type="continuationSeparator" w:id="0">
    <w:p w:rsidR="0041714B" w:rsidRDefault="0041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F02BDF"/>
    <w:multiLevelType w:val="hybridMultilevel"/>
    <w:tmpl w:val="2974D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A73BA"/>
    <w:multiLevelType w:val="hybridMultilevel"/>
    <w:tmpl w:val="A8321A42"/>
    <w:lvl w:ilvl="0" w:tplc="7218A26C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3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CE"/>
    <w:rsid w:val="00015A06"/>
    <w:rsid w:val="00117503"/>
    <w:rsid w:val="00194DF6"/>
    <w:rsid w:val="0020127B"/>
    <w:rsid w:val="002E1598"/>
    <w:rsid w:val="002F1C82"/>
    <w:rsid w:val="0030265C"/>
    <w:rsid w:val="00363153"/>
    <w:rsid w:val="0041714B"/>
    <w:rsid w:val="004C45CE"/>
    <w:rsid w:val="004E1AED"/>
    <w:rsid w:val="00573A4E"/>
    <w:rsid w:val="00597926"/>
    <w:rsid w:val="005C12A5"/>
    <w:rsid w:val="00672267"/>
    <w:rsid w:val="006C301D"/>
    <w:rsid w:val="006C61B8"/>
    <w:rsid w:val="006F12F6"/>
    <w:rsid w:val="00742945"/>
    <w:rsid w:val="0075377A"/>
    <w:rsid w:val="008B65A5"/>
    <w:rsid w:val="00982444"/>
    <w:rsid w:val="0099778D"/>
    <w:rsid w:val="00A1310C"/>
    <w:rsid w:val="00B152CF"/>
    <w:rsid w:val="00C57F0C"/>
    <w:rsid w:val="00C77D91"/>
    <w:rsid w:val="00D47A97"/>
    <w:rsid w:val="00E30EE1"/>
    <w:rsid w:val="00E56E26"/>
    <w:rsid w:val="00EA5FE3"/>
    <w:rsid w:val="00EB4418"/>
    <w:rsid w:val="00F4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34BC3"/>
  <w15:docId w15:val="{17062FE0-97D4-4204-A57E-522F55CF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Prrafodelista">
    <w:name w:val="List Paragraph"/>
    <w:basedOn w:val="Normal"/>
    <w:uiPriority w:val="34"/>
    <w:unhideWhenUsed/>
    <w:qFormat/>
    <w:rsid w:val="004C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7E6F1E2-4EFE-4FDE-A25D-B9761B9A5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119</TotalTime>
  <Pages>2</Pages>
  <Words>546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nomires</dc:creator>
  <cp:lastModifiedBy>Rafa</cp:lastModifiedBy>
  <cp:revision>7</cp:revision>
  <dcterms:created xsi:type="dcterms:W3CDTF">2020-04-27T11:30:00Z</dcterms:created>
  <dcterms:modified xsi:type="dcterms:W3CDTF">2020-05-05T10:44:00Z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